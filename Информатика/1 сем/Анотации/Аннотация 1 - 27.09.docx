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865DC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104872A8" w14:textId="77777777" w:rsidR="00BB2341" w:rsidRPr="00616AC6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46634051" w14:textId="1CAC09C4" w:rsidR="00BB2341" w:rsidRDefault="00DC3055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прошедшей лекции: </w:t>
      </w:r>
      <w:r>
        <w:rPr>
          <w:lang w:val="ru-RU"/>
        </w:rPr>
        <w:t>13.09</w:t>
      </w:r>
      <w:r w:rsidRPr="00C12131">
        <w:rPr>
          <w:lang w:val="ru-RU"/>
        </w:rPr>
        <w:t>.22</w:t>
      </w:r>
      <w:r>
        <w:rPr>
          <w:lang w:val="ru-RU"/>
        </w:rPr>
        <w:tab/>
      </w:r>
      <w:r>
        <w:rPr>
          <w:lang w:val="ru-RU"/>
        </w:rPr>
        <w:tab/>
        <w:t xml:space="preserve">Дата сдачи: </w:t>
      </w:r>
      <w:r>
        <w:rPr>
          <w:lang w:val="ru-RU"/>
        </w:rPr>
        <w:t>27.09</w:t>
      </w:r>
      <w:r w:rsidRPr="00C12131">
        <w:rPr>
          <w:lang w:val="ru-RU"/>
        </w:rPr>
        <w:t>.22</w:t>
      </w:r>
    </w:p>
    <w:p w14:paraId="05712EF9" w14:textId="77777777" w:rsidR="00DC3055" w:rsidRDefault="00DC3055">
      <w:pPr>
        <w:pStyle w:val="Standard"/>
        <w:jc w:val="center"/>
        <w:rPr>
          <w:lang w:val="ru-RU"/>
        </w:rPr>
      </w:pPr>
    </w:p>
    <w:p w14:paraId="68A7407C" w14:textId="3E1276F1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proofErr w:type="spellStart"/>
      <w:r w:rsidR="00DC3055">
        <w:rPr>
          <w:u w:val="single"/>
          <w:lang w:val="ru-RU"/>
        </w:rPr>
        <w:t>Файзиев</w:t>
      </w:r>
      <w:proofErr w:type="spellEnd"/>
      <w:r w:rsidR="00DC3055">
        <w:rPr>
          <w:u w:val="single"/>
          <w:lang w:val="ru-RU"/>
        </w:rPr>
        <w:t xml:space="preserve"> </w:t>
      </w:r>
      <w:proofErr w:type="spellStart"/>
      <w:r w:rsidR="00DC3055">
        <w:rPr>
          <w:u w:val="single"/>
          <w:lang w:val="ru-RU"/>
        </w:rPr>
        <w:t>Фаридун</w:t>
      </w:r>
      <w:proofErr w:type="spellEnd"/>
      <w:r w:rsidR="00DC3055">
        <w:rPr>
          <w:u w:val="single"/>
          <w:lang w:val="ru-RU"/>
        </w:rPr>
        <w:t xml:space="preserve"> </w:t>
      </w:r>
      <w:proofErr w:type="spellStart"/>
      <w:r w:rsidR="00DC3055">
        <w:rPr>
          <w:u w:val="single"/>
          <w:lang w:val="ru-RU"/>
        </w:rPr>
        <w:t>Равшанович</w:t>
      </w:r>
      <w:proofErr w:type="spellEnd"/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DC3055">
        <w:rPr>
          <w:i/>
          <w:u w:val="single"/>
          <w:lang w:val="ru-RU"/>
        </w:rPr>
        <w:t>Р3112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7361C5D0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08EEA491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DC3055" w14:paraId="2292D9F0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2C06A6" w14:textId="77777777" w:rsidR="003305C2" w:rsidRPr="003305C2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2207DC15" w14:textId="77777777" w:rsidR="00BB2341" w:rsidRPr="00B264CE" w:rsidRDefault="00B264CE">
            <w:pPr>
              <w:pStyle w:val="TableContents"/>
              <w:rPr>
                <w:b/>
                <w:bCs/>
                <w:lang w:val="ru-RU"/>
              </w:rPr>
            </w:pPr>
            <w:r w:rsidRPr="003305C2">
              <w:rPr>
                <w:b/>
                <w:bCs/>
                <w:sz w:val="32"/>
                <w:lang w:val="ru-RU"/>
              </w:rPr>
              <w:t xml:space="preserve">Реализация округления в </w:t>
            </w:r>
            <w:r w:rsidR="003305C2" w:rsidRPr="003305C2">
              <w:rPr>
                <w:b/>
                <w:bCs/>
                <w:sz w:val="32"/>
              </w:rPr>
              <w:t>Go</w:t>
            </w:r>
          </w:p>
        </w:tc>
      </w:tr>
      <w:tr w:rsidR="00BB2341" w14:paraId="7D4015EA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BF8A86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2D323BAE" w14:textId="77777777" w:rsidR="00BB2341" w:rsidRPr="003305C2" w:rsidRDefault="003305C2">
            <w:pPr>
              <w:pStyle w:val="TableContents"/>
              <w:jc w:val="both"/>
            </w:pPr>
            <w:r>
              <w:rPr>
                <w:rFonts w:ascii="Arial" w:hAnsi="Arial" w:cs="Arial"/>
                <w:b/>
                <w:bCs/>
                <w:color w:val="343434"/>
                <w:sz w:val="42"/>
                <w:szCs w:val="42"/>
                <w:shd w:val="clear" w:color="auto" w:fill="FFFFFF"/>
              </w:rPr>
              <w:t> </w:t>
            </w:r>
            <w:proofErr w:type="spellStart"/>
            <w:r w:rsidR="003341CF">
              <w:fldChar w:fldCharType="begin"/>
            </w:r>
            <w:r w:rsidR="003341CF">
              <w:instrText xml:space="preserve"> HYPERLINK "https://habr.com/users/Sannis/" </w:instrText>
            </w:r>
            <w:r w:rsidR="003341CF">
              <w:fldChar w:fldCharType="separate"/>
            </w:r>
            <w:r w:rsidRPr="003305C2">
              <w:t>Sannis</w:t>
            </w:r>
            <w:proofErr w:type="spellEnd"/>
            <w:r w:rsidR="003341CF">
              <w:fldChar w:fldCharType="end"/>
            </w:r>
            <w:r w:rsidRPr="003305C2">
              <w:t xml:space="preserve"> (</w:t>
            </w:r>
            <w:r>
              <w:rPr>
                <w:lang w:val="ru-RU"/>
              </w:rPr>
              <w:t>автор</w:t>
            </w:r>
            <w:r w:rsidRPr="003305C2">
              <w:t xml:space="preserve"> </w:t>
            </w:r>
            <w:r>
              <w:rPr>
                <w:lang w:val="ru-RU"/>
              </w:rPr>
              <w:t>оригинала</w:t>
            </w:r>
            <w:r w:rsidRPr="003305C2">
              <w:t xml:space="preserve"> </w:t>
            </w:r>
            <w:hyperlink r:id="rId8" w:tgtFrame="_blank" w:tooltip="Автор оригинала: Matt Jibson" w:history="1">
              <w:r w:rsidRPr="003305C2">
                <w:t xml:space="preserve">Matt </w:t>
              </w:r>
              <w:proofErr w:type="spellStart"/>
              <w:r w:rsidRPr="003305C2">
                <w:t>Jibson</w:t>
              </w:r>
              <w:proofErr w:type="spellEnd"/>
            </w:hyperlink>
            <w:r w:rsidRPr="003305C2">
              <w:t xml:space="preserve">) 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284591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5301D731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4A7A56">
              <w:rPr>
                <w:b/>
                <w:bCs/>
                <w:lang w:val="ru-RU"/>
              </w:rPr>
              <w:t>7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08A95509" w14:textId="77777777" w:rsidR="00BB2341" w:rsidRPr="003305C2" w:rsidRDefault="00BB2341" w:rsidP="003305C2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"_</w:t>
            </w:r>
            <w:r w:rsidR="003305C2">
              <w:rPr>
                <w:lang w:val="ru-RU"/>
              </w:rPr>
              <w:t>28_"_декабря</w:t>
            </w:r>
            <w:r>
              <w:rPr>
                <w:lang w:val="ru-RU"/>
              </w:rPr>
              <w:t>_201</w:t>
            </w:r>
            <w:r w:rsidR="003305C2">
              <w:rPr>
                <w:lang w:val="ru-RU"/>
              </w:rPr>
              <w:t>7</w:t>
            </w:r>
            <w:r>
              <w:rPr>
                <w:lang w:val="ru-RU"/>
              </w:rPr>
              <w:t>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2FF2C3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41812165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11EAF184" w14:textId="77777777" w:rsidR="00BB2341" w:rsidRPr="003305C2" w:rsidRDefault="003305C2">
            <w:pPr>
              <w:pStyle w:val="TableContents"/>
              <w:jc w:val="center"/>
              <w:rPr>
                <w:lang w:val="ru-RU"/>
              </w:rPr>
            </w:pPr>
            <w:r>
              <w:t>1550</w:t>
            </w:r>
          </w:p>
        </w:tc>
      </w:tr>
      <w:tr w:rsidR="00BB2341" w:rsidRPr="00DC3055" w14:paraId="3F63B4DA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959E5B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gl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b/>
                <w:bCs/>
              </w:rPr>
              <w:t>tr</w:t>
            </w:r>
            <w:proofErr w:type="spellEnd"/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6CE8D5B5" w14:textId="77777777" w:rsidR="003305C2" w:rsidRPr="00616AC6" w:rsidRDefault="003305C2">
            <w:pPr>
              <w:pStyle w:val="TableContents"/>
              <w:rPr>
                <w:lang w:val="ru-RU"/>
              </w:rPr>
            </w:pPr>
          </w:p>
          <w:p w14:paraId="3B5B79FD" w14:textId="77777777" w:rsidR="00BB2341" w:rsidRPr="00616AC6" w:rsidRDefault="003305C2">
            <w:pPr>
              <w:pStyle w:val="TableContents"/>
              <w:rPr>
                <w:lang w:val="ru-RU"/>
              </w:rPr>
            </w:pPr>
            <w:r w:rsidRPr="003305C2">
              <w:rPr>
                <w:bCs/>
                <w:i/>
                <w:lang w:val="ru-RU"/>
              </w:rPr>
              <w:t>https://habr.com/ru/company/badoo/blog/345784/</w:t>
            </w:r>
          </w:p>
        </w:tc>
      </w:tr>
      <w:tr w:rsidR="00BB2341" w:rsidRPr="00DC3055" w14:paraId="1F6A8435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1DF625" w14:textId="77777777" w:rsidR="003305C2" w:rsidRDefault="00BB2341" w:rsidP="003305C2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6B78D94F" w14:textId="77777777" w:rsidR="003305C2" w:rsidRPr="003305C2" w:rsidRDefault="003305C2" w:rsidP="003305C2">
            <w:pPr>
              <w:pStyle w:val="TableContents"/>
              <w:rPr>
                <w:lang w:val="ru-RU"/>
              </w:rPr>
            </w:pPr>
          </w:p>
          <w:p w14:paraId="16358CE2" w14:textId="7D348A88" w:rsidR="00BB2341" w:rsidRPr="003305C2" w:rsidRDefault="003341CF" w:rsidP="003305C2">
            <w:pPr>
              <w:widowControl/>
              <w:shd w:val="clear" w:color="auto" w:fill="FFFFFF"/>
              <w:suppressAutoHyphens w:val="0"/>
              <w:textAlignment w:val="auto"/>
              <w:rPr>
                <w:lang w:val="ru-RU"/>
              </w:rPr>
            </w:pPr>
            <w:hyperlink r:id="rId9" w:history="1">
              <w:r w:rsidR="003305C2" w:rsidRPr="003305C2">
                <w:t>go</w:t>
              </w:r>
            </w:hyperlink>
            <w:r w:rsidR="003305C2" w:rsidRPr="003305C2">
              <w:rPr>
                <w:lang w:val="ru-RU"/>
              </w:rPr>
              <w:t xml:space="preserve">, </w:t>
            </w:r>
            <w:hyperlink r:id="rId10" w:history="1">
              <w:r w:rsidR="003305C2" w:rsidRPr="003305C2">
                <w:t>round</w:t>
              </w:r>
            </w:hyperlink>
            <w:r w:rsidR="003305C2" w:rsidRPr="003305C2">
              <w:rPr>
                <w:lang w:val="ru-RU"/>
              </w:rPr>
              <w:t xml:space="preserve">, </w:t>
            </w:r>
            <w:hyperlink r:id="rId11" w:history="1">
              <w:proofErr w:type="spellStart"/>
              <w:r w:rsidR="003305C2" w:rsidRPr="003305C2">
                <w:t>postgress</w:t>
              </w:r>
              <w:proofErr w:type="spellEnd"/>
            </w:hyperlink>
            <w:r w:rsidR="003305C2" w:rsidRPr="003305C2">
              <w:rPr>
                <w:lang w:val="ru-RU"/>
              </w:rPr>
              <w:t xml:space="preserve">, </w:t>
            </w:r>
            <w:hyperlink r:id="rId12" w:history="1">
              <w:proofErr w:type="spellStart"/>
              <w:r w:rsidR="003305C2" w:rsidRPr="003305C2">
                <w:t>kubernetes</w:t>
              </w:r>
              <w:proofErr w:type="spellEnd"/>
            </w:hyperlink>
            <w:r w:rsidR="003305C2" w:rsidRPr="003305C2">
              <w:rPr>
                <w:lang w:val="ru-RU"/>
              </w:rPr>
              <w:t xml:space="preserve">, </w:t>
            </w:r>
            <w:hyperlink r:id="rId13" w:history="1">
              <w:r w:rsidR="003305C2" w:rsidRPr="003305C2">
                <w:t>math</w:t>
              </w:r>
            </w:hyperlink>
            <w:r w:rsidR="003305C2" w:rsidRPr="003305C2">
              <w:rPr>
                <w:lang w:val="ru-RU"/>
              </w:rPr>
              <w:t xml:space="preserve">, </w:t>
            </w:r>
            <w:hyperlink r:id="rId14" w:history="1">
              <w:r w:rsidR="003305C2" w:rsidRPr="003305C2">
                <w:t>floating</w:t>
              </w:r>
              <w:r w:rsidR="003305C2" w:rsidRPr="003305C2">
                <w:rPr>
                  <w:lang w:val="ru-RU"/>
                </w:rPr>
                <w:t xml:space="preserve">, </w:t>
              </w:r>
              <w:r w:rsidR="003305C2" w:rsidRPr="003305C2">
                <w:t>point</w:t>
              </w:r>
            </w:hyperlink>
            <w:r w:rsidR="003305C2" w:rsidRPr="003305C2">
              <w:rPr>
                <w:lang w:val="ru-RU"/>
              </w:rPr>
              <w:t xml:space="preserve">, </w:t>
            </w:r>
            <w:hyperlink r:id="rId15" w:history="1">
              <w:r w:rsidR="003305C2" w:rsidRPr="003305C2">
                <w:rPr>
                  <w:lang w:val="ru-RU"/>
                </w:rPr>
                <w:t>округление</w:t>
              </w:r>
            </w:hyperlink>
            <w:r w:rsidR="003305C2" w:rsidRPr="003305C2">
              <w:rPr>
                <w:lang w:val="ru-RU"/>
              </w:rPr>
              <w:t xml:space="preserve"> </w:t>
            </w:r>
            <w:r w:rsidR="00F4374F">
              <w:rPr>
                <w:lang w:val="ru-RU"/>
              </w:rPr>
              <w:t xml:space="preserve">  </w:t>
            </w:r>
          </w:p>
        </w:tc>
      </w:tr>
      <w:tr w:rsidR="00BB2341" w14:paraId="56A67326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5EB161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4FC7C50E" w14:textId="77777777" w:rsidR="00BB2341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Существующие функции </w:t>
            </w:r>
            <w:proofErr w:type="gramStart"/>
            <w:r>
              <w:t>Round</w:t>
            </w:r>
            <w:r w:rsidRPr="00B264CE">
              <w:rPr>
                <w:lang w:val="ru-RU"/>
              </w:rPr>
              <w:t>(</w:t>
            </w:r>
            <w:proofErr w:type="gramEnd"/>
            <w:r w:rsidRPr="00B264CE">
              <w:rPr>
                <w:lang w:val="ru-RU"/>
              </w:rPr>
              <w:t xml:space="preserve">) </w:t>
            </w:r>
            <w:r>
              <w:rPr>
                <w:lang w:val="ru-RU"/>
              </w:rPr>
              <w:t>в разных языках часто могут не проходить некоторые тесты</w:t>
            </w:r>
          </w:p>
          <w:p w14:paraId="3DDF9CBA" w14:textId="77777777" w:rsidR="00B264CE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Зачастую округление работает до меньшего по модулю целого</w:t>
            </w:r>
          </w:p>
          <w:p w14:paraId="468C61F6" w14:textId="77777777" w:rsidR="00B264CE" w:rsidRPr="00B264CE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t>Round</w:t>
            </w:r>
            <w:r w:rsidRPr="00B264CE">
              <w:rPr>
                <w:lang w:val="ru-RU"/>
              </w:rPr>
              <w:t xml:space="preserve">() </w:t>
            </w:r>
            <w:r>
              <w:rPr>
                <w:lang w:val="ru-RU"/>
              </w:rPr>
              <w:t xml:space="preserve">не справляется с числами, близкими к </w:t>
            </w:r>
            <w:r w:rsidRPr="00B264CE">
              <w:rPr>
                <w:lang w:val="ru-RU"/>
              </w:rPr>
              <w:t>0.5</w:t>
            </w:r>
            <w:r>
              <w:rPr>
                <w:lang w:val="ru-RU"/>
              </w:rPr>
              <w:t xml:space="preserve"> </w:t>
            </w:r>
            <w:r w:rsidRPr="00B264CE">
              <w:rPr>
                <w:lang w:val="ru-RU"/>
              </w:rPr>
              <w:t>(0.49999999999999994)</w:t>
            </w:r>
            <w:r>
              <w:rPr>
                <w:lang w:val="ru-RU"/>
              </w:rPr>
              <w:t xml:space="preserve">, большими числами </w:t>
            </w:r>
            <w:r w:rsidRPr="00B264CE">
              <w:rPr>
                <w:lang w:val="ru-RU"/>
              </w:rPr>
              <w:t xml:space="preserve">(4.503599627370497e+15), а также не умеет работать с </w:t>
            </w:r>
            <w:proofErr w:type="spellStart"/>
            <w:r w:rsidRPr="00B264CE">
              <w:rPr>
                <w:lang w:val="ru-RU"/>
              </w:rPr>
              <w:t>NaN</w:t>
            </w:r>
            <w:proofErr w:type="spellEnd"/>
            <w:r w:rsidRPr="00B264CE">
              <w:rPr>
                <w:lang w:val="ru-RU"/>
              </w:rPr>
              <w:t xml:space="preserve"> и </w:t>
            </w:r>
            <w:proofErr w:type="spellStart"/>
            <w:r w:rsidRPr="00B264CE">
              <w:rPr>
                <w:lang w:val="ru-RU"/>
              </w:rPr>
              <w:t>Inf</w:t>
            </w:r>
            <w:proofErr w:type="spellEnd"/>
          </w:p>
          <w:p w14:paraId="129704C5" w14:textId="77777777" w:rsidR="00B264CE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 версии 1.10 языка </w:t>
            </w:r>
            <w:r w:rsidR="003305C2">
              <w:t>Go</w:t>
            </w:r>
            <w:r w:rsidRPr="00B264CE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был реализован новый способ округления</w:t>
            </w:r>
          </w:p>
          <w:p w14:paraId="469EAA58" w14:textId="77777777" w:rsidR="00B264CE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Изначально число представляется в виде 64 бит, 11 из которых отведены под степень числа, 1 под знак и 52 для мантиссы (дробной части логарифма)</w:t>
            </w:r>
          </w:p>
          <w:p w14:paraId="4FF9D553" w14:textId="77777777" w:rsidR="00B264CE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Алгоритм сдвигает число, в результате чего остается только показатель степени</w:t>
            </w:r>
          </w:p>
          <w:p w14:paraId="3E79A572" w14:textId="77777777" w:rsidR="00B264CE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Из числа вычитается 1023 (которое автоматически прибавляется для записи отрицательных показателей очень маленьких чисел)</w:t>
            </w:r>
          </w:p>
          <w:p w14:paraId="5BCCED84" w14:textId="77777777" w:rsidR="00B264CE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Наименьший показатель будет равен -1, а число </w:t>
            </w:r>
            <w:r w:rsidRPr="00B264CE">
              <w:rPr>
                <w:lang w:val="ru-RU"/>
              </w:rPr>
              <w:t>2</w:t>
            </w:r>
            <w:r w:rsidR="00A731FA" w:rsidRPr="00B264CE">
              <w:rPr>
                <w:lang w:val="ru-RU"/>
              </w:rPr>
              <w:t>^ (</w:t>
            </w:r>
            <w:r w:rsidRPr="00B264CE">
              <w:rPr>
                <w:lang w:val="ru-RU"/>
              </w:rPr>
              <w:t xml:space="preserve">-1) = </w:t>
            </w:r>
            <w:r>
              <w:rPr>
                <w:lang w:val="ru-RU"/>
              </w:rPr>
              <w:t>0.5</w:t>
            </w:r>
          </w:p>
          <w:p w14:paraId="5FC0B865" w14:textId="77777777" w:rsidR="00B264CE" w:rsidRPr="00B264CE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В результате число будет находится либо в диапазоне (0</w:t>
            </w:r>
            <w:r w:rsidRPr="00B264CE">
              <w:rPr>
                <w:lang w:val="ru-RU"/>
              </w:rPr>
              <w:t xml:space="preserve">;0,5) </w:t>
            </w:r>
            <w:r>
              <w:rPr>
                <w:lang w:val="ru-RU"/>
              </w:rPr>
              <w:t>либо в (</w:t>
            </w:r>
            <w:r w:rsidRPr="00B264CE">
              <w:rPr>
                <w:lang w:val="ru-RU"/>
              </w:rPr>
              <w:t>0,5;1)</w:t>
            </w:r>
            <w:r>
              <w:rPr>
                <w:lang w:val="ru-RU"/>
              </w:rPr>
              <w:t>. Во втором случае дробь увеличивается на 1</w:t>
            </w:r>
          </w:p>
          <w:p w14:paraId="7F6ED38E" w14:textId="77777777" w:rsidR="00BB2341" w:rsidRDefault="00BB2341">
            <w:pPr>
              <w:pStyle w:val="TableContents"/>
              <w:rPr>
                <w:lang w:val="ru-RU"/>
              </w:rPr>
            </w:pPr>
          </w:p>
          <w:p w14:paraId="59B6D8C2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DC3055" w14:paraId="063DCF37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A9C6F7E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6E6E03D2" w14:textId="77777777" w:rsidR="00BB2341" w:rsidRDefault="003305C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Добавление </w:t>
            </w:r>
            <w:proofErr w:type="gramStart"/>
            <w:r>
              <w:t>Round(</w:t>
            </w:r>
            <w:proofErr w:type="gramEnd"/>
            <w:r>
              <w:t xml:space="preserve">) </w:t>
            </w:r>
            <w:r>
              <w:rPr>
                <w:lang w:val="ru-RU"/>
              </w:rPr>
              <w:t xml:space="preserve">в библиотеку </w:t>
            </w:r>
            <w:r>
              <w:t>Go</w:t>
            </w:r>
          </w:p>
          <w:p w14:paraId="0D958155" w14:textId="77777777" w:rsidR="003305C2" w:rsidRPr="003305C2" w:rsidRDefault="003305C2" w:rsidP="003305C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bCs/>
                <w:lang w:val="ru-RU"/>
              </w:rPr>
            </w:pPr>
            <w:r w:rsidRPr="003305C2">
              <w:rPr>
                <w:bCs/>
                <w:lang w:val="ru-RU"/>
              </w:rPr>
              <w:t>Округление происходит без ошибок</w:t>
            </w:r>
          </w:p>
          <w:p w14:paraId="3B8F5F0A" w14:textId="77777777" w:rsidR="00BB2341" w:rsidRDefault="003305C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Вслед за </w:t>
            </w:r>
            <w:r>
              <w:t>Go</w:t>
            </w:r>
            <w:r>
              <w:rPr>
                <w:lang w:val="ru-RU"/>
              </w:rPr>
              <w:t>, такое округление появилось и в других языках</w:t>
            </w:r>
          </w:p>
        </w:tc>
      </w:tr>
      <w:tr w:rsidR="00BB2341" w:rsidRPr="00DC3055" w14:paraId="1713AA96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31686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4C3C63C" w14:textId="77777777" w:rsidR="00BB2341" w:rsidRDefault="003305C2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Алгоритм не очевиден и даже сложен для понимания</w:t>
            </w:r>
          </w:p>
          <w:p w14:paraId="65989E12" w14:textId="77777777" w:rsidR="00BB2341" w:rsidRDefault="003305C2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Для округления используется больше вычислительных ресурсов</w:t>
            </w:r>
          </w:p>
          <w:p w14:paraId="2AF5142C" w14:textId="77777777" w:rsidR="00BB2341" w:rsidRPr="00616AC6" w:rsidRDefault="00BB2341" w:rsidP="003305C2">
            <w:pPr>
              <w:pStyle w:val="TableContents"/>
              <w:ind w:left="381"/>
              <w:rPr>
                <w:lang w:val="ru-RU"/>
              </w:rPr>
            </w:pPr>
          </w:p>
        </w:tc>
      </w:tr>
      <w:tr w:rsidR="00BB2341" w:rsidRPr="00DC3055" w14:paraId="3088F0ED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404B9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2BB60AF2" w14:textId="77777777" w:rsidR="00BB2341" w:rsidRDefault="003305C2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9264" behindDoc="1" locked="0" layoutInCell="1" allowOverlap="1" wp14:anchorId="6E929E5D" wp14:editId="13B8AEE9">
                  <wp:simplePos x="0" y="0"/>
                  <wp:positionH relativeFrom="column">
                    <wp:posOffset>1619885</wp:posOffset>
                  </wp:positionH>
                  <wp:positionV relativeFrom="paragraph">
                    <wp:posOffset>52705</wp:posOffset>
                  </wp:positionV>
                  <wp:extent cx="2731084" cy="1363980"/>
                  <wp:effectExtent l="0" t="0" r="0" b="7620"/>
                  <wp:wrapNone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007" cy="1367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1CEA24F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14:paraId="6F35739C" w14:textId="77777777" w:rsidR="003305C2" w:rsidRDefault="003305C2">
            <w:pPr>
              <w:pStyle w:val="TableContents"/>
              <w:rPr>
                <w:b/>
                <w:bCs/>
                <w:lang w:val="ru-RU"/>
              </w:rPr>
            </w:pPr>
          </w:p>
          <w:p w14:paraId="70A10961" w14:textId="77777777" w:rsidR="003305C2" w:rsidRDefault="003305C2">
            <w:pPr>
              <w:pStyle w:val="TableContents"/>
              <w:rPr>
                <w:b/>
                <w:bCs/>
                <w:lang w:val="ru-RU"/>
              </w:rPr>
            </w:pPr>
          </w:p>
          <w:p w14:paraId="6CF1B9C2" w14:textId="77777777" w:rsidR="003305C2" w:rsidRDefault="003305C2">
            <w:pPr>
              <w:pStyle w:val="TableContents"/>
              <w:rPr>
                <w:b/>
                <w:bCs/>
                <w:lang w:val="ru-RU"/>
              </w:rPr>
            </w:pPr>
          </w:p>
          <w:p w14:paraId="1150041A" w14:textId="77777777" w:rsidR="003305C2" w:rsidRDefault="003305C2">
            <w:pPr>
              <w:pStyle w:val="TableContents"/>
              <w:rPr>
                <w:b/>
                <w:bCs/>
                <w:lang w:val="ru-RU"/>
              </w:rPr>
            </w:pPr>
          </w:p>
          <w:p w14:paraId="45BA0820" w14:textId="77777777" w:rsidR="00DC3055" w:rsidRDefault="00DC3055">
            <w:pPr>
              <w:pStyle w:val="TableContents"/>
              <w:rPr>
                <w:b/>
                <w:bCs/>
                <w:lang w:val="ru-RU"/>
              </w:rPr>
            </w:pPr>
          </w:p>
          <w:p w14:paraId="4A4E1503" w14:textId="77777777" w:rsidR="00DC3055" w:rsidRDefault="00DC3055">
            <w:pPr>
              <w:pStyle w:val="TableContents"/>
              <w:rPr>
                <w:b/>
                <w:bCs/>
                <w:lang w:val="ru-RU"/>
              </w:rPr>
            </w:pPr>
            <w:bookmarkStart w:id="0" w:name="_GoBack"/>
            <w:bookmarkEnd w:id="0"/>
          </w:p>
        </w:tc>
      </w:tr>
    </w:tbl>
    <w:p w14:paraId="108F8FF7" w14:textId="77777777" w:rsidR="00BB2341" w:rsidRPr="00616AC6" w:rsidRDefault="00BB2341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367A0" w14:textId="77777777" w:rsidR="003341CF" w:rsidRDefault="003341CF">
      <w:r>
        <w:separator/>
      </w:r>
    </w:p>
  </w:endnote>
  <w:endnote w:type="continuationSeparator" w:id="0">
    <w:p w14:paraId="74130CA8" w14:textId="77777777" w:rsidR="003341CF" w:rsidRDefault="0033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53247" w14:textId="77777777" w:rsidR="003341CF" w:rsidRDefault="003341CF">
      <w:r>
        <w:separator/>
      </w:r>
    </w:p>
  </w:footnote>
  <w:footnote w:type="continuationSeparator" w:id="0">
    <w:p w14:paraId="081A09FE" w14:textId="77777777" w:rsidR="003341CF" w:rsidRDefault="003341CF">
      <w:r>
        <w:continuationSeparator/>
      </w:r>
    </w:p>
  </w:footnote>
  <w:footnote w:id="1">
    <w:p w14:paraId="470CC5C6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982775C"/>
    <w:multiLevelType w:val="multilevel"/>
    <w:tmpl w:val="D256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F2BFE"/>
    <w:multiLevelType w:val="hybridMultilevel"/>
    <w:tmpl w:val="B71E8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C109C"/>
    <w:multiLevelType w:val="multilevel"/>
    <w:tmpl w:val="E8A6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914E7"/>
    <w:rsid w:val="000949B7"/>
    <w:rsid w:val="000A4623"/>
    <w:rsid w:val="003305C2"/>
    <w:rsid w:val="003341CF"/>
    <w:rsid w:val="004A7A56"/>
    <w:rsid w:val="004C0D80"/>
    <w:rsid w:val="00616AC6"/>
    <w:rsid w:val="00817B2B"/>
    <w:rsid w:val="00837A5C"/>
    <w:rsid w:val="009441BB"/>
    <w:rsid w:val="00977D58"/>
    <w:rsid w:val="009C16CA"/>
    <w:rsid w:val="00A731FA"/>
    <w:rsid w:val="00AF60B4"/>
    <w:rsid w:val="00B264CE"/>
    <w:rsid w:val="00BB2341"/>
    <w:rsid w:val="00D74F57"/>
    <w:rsid w:val="00DC3055"/>
    <w:rsid w:val="00F4117E"/>
    <w:rsid w:val="00F4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BC4179"/>
  <w15:chartTrackingRefBased/>
  <w15:docId w15:val="{121DE7F7-22B5-49AD-B332-574C7240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customStyle="1" w:styleId="hljs-selector-class">
    <w:name w:val="hljs-selector-class"/>
    <w:rsid w:val="00B26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ckroachlabs.com/blog/rounding-implementations-in-go/" TargetMode="External"/><Relationship Id="rId13" Type="http://schemas.openxmlformats.org/officeDocument/2006/relationships/hyperlink" Target="https://habr.com/ru/search/?q=%5Bmath%5D&amp;target_type=post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search/?q=%5Bkubernetes%5D&amp;target_type=post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search/?q=%5Bpostgress%5D&amp;target_type=pos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search/?q=%5B%D0%BE%D0%BA%D1%80%D1%83%D0%B3%D0%BB%D0%B5%D0%BD%D0%B8%D0%B5%5D&amp;target_type=posts" TargetMode="External"/><Relationship Id="rId10" Type="http://schemas.openxmlformats.org/officeDocument/2006/relationships/hyperlink" Target="https://habr.com/ru/search/?q=%5Bround%5D&amp;target_type=po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search/?q=%5Bgo%5D&amp;target_type=posts" TargetMode="External"/><Relationship Id="rId14" Type="http://schemas.openxmlformats.org/officeDocument/2006/relationships/hyperlink" Target="https://habr.com/ru/search/?q=%5Bfloating%20point%5D&amp;target_type=pos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95AF-E6C4-4002-8FF7-AC2805816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2972</CharactersWithSpaces>
  <SharedDoc>false</SharedDoc>
  <HLinks>
    <vt:vector size="12" baseType="variant">
      <vt:variant>
        <vt:i4>8126568</vt:i4>
      </vt:variant>
      <vt:variant>
        <vt:i4>3</vt:i4>
      </vt:variant>
      <vt:variant>
        <vt:i4>0</vt:i4>
      </vt:variant>
      <vt:variant>
        <vt:i4>5</vt:i4>
      </vt:variant>
      <vt:variant>
        <vt:lpwstr>https://tr.im/ZJE3i</vt:lpwstr>
      </vt:variant>
      <vt:variant>
        <vt:lpwstr/>
      </vt:variant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Faridun Faiziev</cp:lastModifiedBy>
  <cp:revision>3</cp:revision>
  <cp:lastPrinted>2022-11-21T19:09:00Z</cp:lastPrinted>
  <dcterms:created xsi:type="dcterms:W3CDTF">2022-11-21T19:08:00Z</dcterms:created>
  <dcterms:modified xsi:type="dcterms:W3CDTF">2022-11-21T19:09:00Z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