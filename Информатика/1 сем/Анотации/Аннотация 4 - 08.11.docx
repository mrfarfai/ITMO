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0247E7" w:rsidRPr="000247E7" w:rsidRDefault="000247E7">
      <w:pPr>
        <w:pStyle w:val="Standard"/>
        <w:jc w:val="center"/>
        <w:rPr>
          <w:lang w:val="ru-RU"/>
        </w:rPr>
      </w:pPr>
      <w:r w:rsidRPr="000247E7">
        <w:rPr>
          <w:lang w:val="ru-RU"/>
        </w:rPr>
        <w:t>Дата прошедшей</w:t>
      </w:r>
      <w:r>
        <w:rPr>
          <w:lang w:val="ru-RU"/>
        </w:rPr>
        <w:t xml:space="preserve"> лекции: 25.10.22 Дата сдачи: 08.11</w:t>
      </w:r>
      <w:r w:rsidRPr="000247E7">
        <w:rPr>
          <w:lang w:val="ru-RU"/>
        </w:rPr>
        <w:t>.22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0247E7">
        <w:rPr>
          <w:u w:val="single"/>
          <w:lang w:val="ru-RU"/>
        </w:rPr>
        <w:t>Файзиев Фаридун Равшанович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0247E7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0247E7" w:rsidTr="000247E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F6CE3" w:rsidRDefault="00BB2341" w:rsidP="008F6CE3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BB2341" w:rsidRPr="008F6CE3" w:rsidRDefault="008F6CE3" w:rsidP="008F6CE3">
            <w:pPr>
              <w:pStyle w:val="TableContents"/>
              <w:rPr>
                <w:b/>
                <w:bCs/>
                <w:lang w:val="ru-RU"/>
              </w:rPr>
            </w:pPr>
            <w:r w:rsidRPr="008F6CE3">
              <w:rPr>
                <w:b/>
                <w:bCs/>
                <w:sz w:val="32"/>
                <w:lang w:val="ru-RU"/>
              </w:rPr>
              <w:t>Облачная эволюция Android - OS Puffin</w:t>
            </w:r>
          </w:p>
        </w:tc>
      </w:tr>
      <w:tr w:rsidR="00BB2341" w:rsidTr="00024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6E2C8A">
            <w:pPr>
              <w:pStyle w:val="TableContents"/>
              <w:jc w:val="both"/>
              <w:rPr>
                <w:lang w:val="ru-RU"/>
              </w:rPr>
            </w:pPr>
            <w:hyperlink r:id="rId7" w:history="1">
              <w:r w:rsidR="008F6CE3" w:rsidRPr="008F6CE3">
                <w:rPr>
                  <w:b/>
                  <w:bCs/>
                  <w:lang w:val="ru-RU"/>
                </w:rPr>
                <w:t>Николай Блинков</w:t>
              </w:r>
            </w:hyperlink>
            <w:r w:rsidR="008F6CE3">
              <w:rPr>
                <w:rFonts w:ascii="Arial" w:hAnsi="Arial" w:cs="Arial"/>
                <w:color w:val="222222"/>
                <w:sz w:val="25"/>
                <w:szCs w:val="25"/>
              </w:rPr>
              <w:t> 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8F6CE3" w:rsidRDefault="00BB2341" w:rsidP="008F6CE3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8F6CE3">
              <w:rPr>
                <w:rFonts w:eastAsia="Times New Roman" w:cs="Times New Roman"/>
                <w:lang w:val="ru-RU"/>
              </w:rPr>
              <w:t xml:space="preserve"> </w:t>
            </w:r>
            <w:r w:rsidR="008F6CE3">
              <w:rPr>
                <w:lang w:val="ru-RU"/>
              </w:rPr>
              <w:t xml:space="preserve">"24"  августа  </w:t>
            </w:r>
            <w:r>
              <w:rPr>
                <w:lang w:val="ru-RU"/>
              </w:rPr>
              <w:t>201</w:t>
            </w:r>
            <w:r w:rsidR="008F6CE3">
              <w:rPr>
                <w:lang w:val="ru-RU"/>
              </w:rPr>
              <w:t>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8F6CE3">
            <w:pPr>
              <w:pStyle w:val="TableContents"/>
              <w:jc w:val="center"/>
            </w:pPr>
            <w:r>
              <w:rPr>
                <w:lang w:val="ru-RU"/>
              </w:rPr>
              <w:t>729</w:t>
            </w:r>
          </w:p>
        </w:tc>
      </w:tr>
      <w:tr w:rsidR="00BB2341" w:rsidRPr="000247E7" w:rsidTr="000247E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 сокращённая ссылка </w:t>
            </w:r>
          </w:p>
          <w:p w:rsidR="00BB2341" w:rsidRPr="00616AC6" w:rsidRDefault="000247E7">
            <w:pPr>
              <w:pStyle w:val="TableContents"/>
              <w:rPr>
                <w:lang w:val="ru-RU"/>
              </w:rPr>
            </w:pPr>
            <w:hyperlink r:id="rId8" w:history="1">
              <w:r w:rsidR="008F6CE3" w:rsidRPr="000247E7">
                <w:rPr>
                  <w:rStyle w:val="a6"/>
                  <w:bCs/>
                  <w:i/>
                  <w:lang w:val="ru-RU"/>
                </w:rPr>
                <w:t>https://www.it-world.ru/it-news/tech/147926.html</w:t>
              </w:r>
            </w:hyperlink>
          </w:p>
        </w:tc>
      </w:tr>
      <w:tr w:rsidR="00BB2341" w:rsidRPr="000247E7" w:rsidTr="000247E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8F6CE3" w:rsidRDefault="008F6CE3" w:rsidP="008F6CE3">
            <w:pPr>
              <w:pStyle w:val="TableContents"/>
              <w:rPr>
                <w:lang w:val="ru-RU"/>
              </w:rPr>
            </w:pPr>
            <w:r w:rsidRPr="008F6CE3">
              <w:rPr>
                <w:bCs/>
                <w:lang w:val="ru-RU"/>
              </w:rPr>
              <w:t xml:space="preserve">Операционные системы, </w:t>
            </w:r>
            <w:r w:rsidRPr="008F6CE3">
              <w:rPr>
                <w:bCs/>
              </w:rPr>
              <w:t>Android</w:t>
            </w:r>
            <w:r w:rsidRPr="000247E7">
              <w:rPr>
                <w:bCs/>
                <w:lang w:val="ru-RU"/>
              </w:rPr>
              <w:t xml:space="preserve">, </w:t>
            </w:r>
            <w:r w:rsidRPr="008F6CE3">
              <w:rPr>
                <w:bCs/>
                <w:lang w:val="ru-RU"/>
              </w:rPr>
              <w:t>смартфоны</w:t>
            </w:r>
          </w:p>
        </w:tc>
      </w:tr>
      <w:tr w:rsidR="00BB2341" w:rsidRPr="000247E7" w:rsidTr="000247E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Американская компания CloudMosa выдвинула идею использования облачный вычислений для мобильной операционной системы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Их операционная система OS Puffin была создана на основе исходного кода ОС Android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В первую очередь ОС рассчитана на слабые низко производительные смартфоны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Работа с приложения ми происходит по протоколам HTML5, CSS3 и JavaScript –так же как и страницы в любом веб-браузере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Для работы требуется Интернет минимального 2.5 G поколения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Технология повышает скорость в 10 раз по сравнению с аналогичным «железом» на Android, для теста применялись смартфоны с ОЗУ 512 МБ/1 ГБ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0247E7" w:rsidTr="000247E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«Облачная» ОС сильно снизит стоимость устройств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Производительные мощности сопоставимы с современными флагманскими моделями</w:t>
            </w:r>
          </w:p>
          <w:p w:rsidR="00BB2341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F6CE3">
              <w:rPr>
                <w:bCs/>
                <w:lang w:val="ru-RU"/>
              </w:rPr>
              <w:t>Появится конкуренция Android и IOS</w:t>
            </w:r>
          </w:p>
        </w:tc>
      </w:tr>
      <w:tr w:rsidR="00BB2341" w:rsidRPr="000247E7" w:rsidTr="000247E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Требуется постоянное подключение к интернету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Если прекратиться поддержка серверов, смартфоны с OS Puffin будут бесполезны</w:t>
            </w:r>
          </w:p>
          <w:p w:rsidR="00BB2341" w:rsidRPr="00616AC6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F6CE3">
              <w:rPr>
                <w:bCs/>
                <w:lang w:val="ru-RU"/>
              </w:rPr>
              <w:t>Крупные производители вряд ли заинтересуются такой технологией</w:t>
            </w:r>
          </w:p>
        </w:tc>
      </w:tr>
    </w:tbl>
    <w:p w:rsidR="00BB2341" w:rsidRPr="00616AC6" w:rsidRDefault="00BB2341">
      <w:pPr>
        <w:pStyle w:val="Standard"/>
        <w:rPr>
          <w:lang w:val="ru-RU"/>
        </w:rPr>
      </w:pPr>
      <w:bookmarkStart w:id="0" w:name="_GoBack"/>
      <w:bookmarkEnd w:id="0"/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8A" w:rsidRDefault="006E2C8A">
      <w:r>
        <w:separator/>
      </w:r>
    </w:p>
  </w:endnote>
  <w:endnote w:type="continuationSeparator" w:id="0">
    <w:p w:rsidR="006E2C8A" w:rsidRDefault="006E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8A" w:rsidRDefault="006E2C8A">
      <w:r>
        <w:separator/>
      </w:r>
    </w:p>
  </w:footnote>
  <w:footnote w:type="continuationSeparator" w:id="0">
    <w:p w:rsidR="006E2C8A" w:rsidRDefault="006E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47E7"/>
    <w:rsid w:val="000949B7"/>
    <w:rsid w:val="000A4623"/>
    <w:rsid w:val="002D6266"/>
    <w:rsid w:val="004436A0"/>
    <w:rsid w:val="004A7A56"/>
    <w:rsid w:val="00616AC6"/>
    <w:rsid w:val="006E2C8A"/>
    <w:rsid w:val="00817B2B"/>
    <w:rsid w:val="00837A5C"/>
    <w:rsid w:val="008F6CE3"/>
    <w:rsid w:val="009441BB"/>
    <w:rsid w:val="00977D58"/>
    <w:rsid w:val="009C16CA"/>
    <w:rsid w:val="00A1791D"/>
    <w:rsid w:val="00AF60B4"/>
    <w:rsid w:val="00B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E5C9976-EB82-4419-959B-F39A67D0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-world.ru/it-news/tech/14792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-world.ru/authors/593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2</cp:revision>
  <cp:lastPrinted>1899-12-31T21:00:00Z</cp:lastPrinted>
  <dcterms:created xsi:type="dcterms:W3CDTF">2022-11-07T18:30:00Z</dcterms:created>
  <dcterms:modified xsi:type="dcterms:W3CDTF">2022-11-07T18:30:00Z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