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41" w:rsidRPr="00616AC6" w:rsidRDefault="00BB2341">
      <w:pPr>
        <w:pStyle w:val="Standard"/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7932EB" w:rsidRPr="00C12131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C12131" w:rsidRPr="00C12131">
        <w:rPr>
          <w:lang w:val="ru-RU"/>
        </w:rPr>
        <w:t>11.10.22</w:t>
      </w:r>
      <w:r>
        <w:rPr>
          <w:lang w:val="ru-RU"/>
        </w:rPr>
        <w:tab/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C12131" w:rsidRPr="00C12131">
        <w:rPr>
          <w:lang w:val="ru-RU"/>
        </w:rPr>
        <w:t>25.10.22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C12131">
        <w:rPr>
          <w:u w:val="single"/>
          <w:lang w:val="ru-RU"/>
        </w:rPr>
        <w:t>Файзиев Фаридун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C12131"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C12131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12131" w:rsidRPr="00C12131" w:rsidRDefault="00BB2341" w:rsidP="00C12131">
            <w:pPr>
              <w:pStyle w:val="TableContents"/>
              <w:spacing w:line="360" w:lineRule="auto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</w:t>
            </w:r>
          </w:p>
          <w:p w:rsidR="00BB2341" w:rsidRPr="00C12131" w:rsidRDefault="00C12131" w:rsidP="00C12131">
            <w:pPr>
              <w:pStyle w:val="1"/>
              <w:shd w:val="clear" w:color="auto" w:fill="FFFFFF"/>
              <w:tabs>
                <w:tab w:val="clear" w:pos="432"/>
                <w:tab w:val="num" w:pos="527"/>
              </w:tabs>
              <w:spacing w:before="0" w:after="150" w:line="360" w:lineRule="auto"/>
              <w:jc w:val="center"/>
              <w:rPr>
                <w:rFonts w:ascii="Arial" w:eastAsia="Times New Roman" w:hAnsi="Arial" w:cs="Arial"/>
                <w:color w:val="000000"/>
                <w:kern w:val="36"/>
                <w:sz w:val="24"/>
                <w:szCs w:val="54"/>
                <w:lang w:val="ru-RU" w:eastAsia="ru-RU" w:bidi="ar-SA"/>
              </w:rPr>
            </w:pPr>
            <w:r w:rsidRPr="00C12131">
              <w:rPr>
                <w:rFonts w:ascii="Arial" w:hAnsi="Arial" w:cs="Arial"/>
                <w:color w:val="000000"/>
                <w:sz w:val="24"/>
                <w:szCs w:val="54"/>
                <w:lang w:val="ru-RU"/>
              </w:rPr>
              <w:t>Сменился самый популярный в мире язык программирования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616AC6" w:rsidRDefault="00C12131" w:rsidP="00C12131">
            <w:pPr>
              <w:pStyle w:val="TableContents"/>
              <w:jc w:val="center"/>
              <w:rPr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12121"/>
                <w:sz w:val="20"/>
                <w:szCs w:val="20"/>
                <w:shd w:val="clear" w:color="auto" w:fill="FFFFFF"/>
              </w:rPr>
              <w:t>Дмитрий Степанов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C12131" w:rsidRDefault="00BB2341" w:rsidP="00C1213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C12131">
              <w:rPr>
                <w:lang w:val="ru-RU"/>
              </w:rPr>
              <w:t>"15</w:t>
            </w:r>
            <w:r>
              <w:rPr>
                <w:lang w:val="ru-RU"/>
              </w:rPr>
              <w:t>"</w:t>
            </w:r>
            <w:r w:rsidR="00C12131">
              <w:rPr>
                <w:lang w:val="ru-RU"/>
              </w:rPr>
              <w:t xml:space="preserve"> август </w:t>
            </w:r>
            <w:r>
              <w:rPr>
                <w:lang w:val="ru-RU"/>
              </w:rPr>
              <w:t>201</w:t>
            </w:r>
            <w:r w:rsidR="00C12131">
              <w:rPr>
                <w:lang w:val="ru-RU"/>
              </w:rPr>
              <w:t>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 w:rsidP="00C1213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</w:t>
            </w:r>
          </w:p>
        </w:tc>
      </w:tr>
      <w:tr w:rsidR="00BB234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12131" w:rsidRDefault="00BB2341" w:rsidP="00C1213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Прямая полная ссылка на источник </w:t>
            </w:r>
          </w:p>
          <w:p w:rsidR="00BB2341" w:rsidRPr="00616AC6" w:rsidRDefault="00C12131" w:rsidP="00C12131">
            <w:pPr>
              <w:pStyle w:val="TableContents"/>
              <w:rPr>
                <w:lang w:val="ru-RU"/>
              </w:rPr>
            </w:pPr>
            <w:hyperlink r:id="rId7" w:history="1">
              <w:r w:rsidRPr="00C12131">
                <w:rPr>
                  <w:rStyle w:val="a6"/>
                  <w:lang w:val="ru-RU"/>
                </w:rPr>
                <w:t>https://clck.ru/32Tmd3</w:t>
              </w:r>
            </w:hyperlink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C1213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C12131" w:rsidRDefault="00C12131">
            <w:pPr>
              <w:pStyle w:val="TableContents"/>
              <w:rPr>
                <w:b/>
                <w:bCs/>
                <w:lang w:val="ru-RU"/>
              </w:rPr>
            </w:pPr>
            <w:r w:rsidRPr="00C12131">
              <w:rPr>
                <w:rFonts w:ascii="Arial" w:hAnsi="Arial" w:cs="Arial"/>
                <w:color w:val="000000"/>
                <w:szCs w:val="54"/>
                <w:lang w:val="ru-RU"/>
              </w:rPr>
              <w:t>Популярный</w:t>
            </w:r>
            <w:r>
              <w:rPr>
                <w:rFonts w:ascii="Arial" w:hAnsi="Arial" w:cs="Arial"/>
                <w:color w:val="000000"/>
                <w:szCs w:val="54"/>
                <w:lang w:val="ru-RU"/>
              </w:rPr>
              <w:t xml:space="preserve"> </w:t>
            </w:r>
            <w:r w:rsidRPr="00C12131">
              <w:rPr>
                <w:rFonts w:ascii="Arial" w:hAnsi="Arial" w:cs="Arial"/>
                <w:color w:val="000000"/>
                <w:szCs w:val="54"/>
                <w:lang w:val="ru-RU"/>
              </w:rPr>
              <w:t>язык программирования</w:t>
            </w:r>
            <w:r>
              <w:rPr>
                <w:rFonts w:ascii="Arial" w:hAnsi="Arial" w:cs="Arial"/>
                <w:color w:val="000000"/>
                <w:szCs w:val="54"/>
                <w:lang w:val="ru-RU"/>
              </w:rPr>
              <w:t xml:space="preserve">, язык </w:t>
            </w:r>
            <w:r w:rsidRPr="00C12131">
              <w:rPr>
                <w:rFonts w:ascii="Arial" w:hAnsi="Arial" w:cs="Arial"/>
                <w:color w:val="000000"/>
                <w:szCs w:val="54"/>
                <w:lang w:val="ru-RU"/>
              </w:rPr>
              <w:t xml:space="preserve">программирования </w:t>
            </w:r>
            <w:r>
              <w:rPr>
                <w:rFonts w:ascii="Arial" w:hAnsi="Arial" w:cs="Arial"/>
                <w:color w:val="000000"/>
                <w:szCs w:val="54"/>
              </w:rPr>
              <w:t>python</w:t>
            </w:r>
            <w:r>
              <w:rPr>
                <w:rFonts w:ascii="Arial" w:hAnsi="Arial" w:cs="Arial"/>
                <w:color w:val="000000"/>
                <w:szCs w:val="54"/>
                <w:lang w:val="ru-RU"/>
              </w:rPr>
              <w:t>, рейтинг языков программирования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B2341" w:rsidRPr="00C12131" w:rsidRDefault="00C1213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Python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 xml:space="preserve"> возглавил августовский рейтинг популярности языков программирования компании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Tiobe</w:t>
            </w:r>
            <w:r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.</w:t>
            </w:r>
          </w:p>
          <w:p w:rsidR="00BB2341" w:rsidRPr="00C12131" w:rsidRDefault="00C1213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Институт инженеров электротехники и электроники (</w:t>
            </w:r>
            <w:hyperlink r:id="rId8" w:history="1">
              <w:r>
                <w:rPr>
                  <w:rStyle w:val="a6"/>
                  <w:rFonts w:ascii="Arial" w:hAnsi="Arial" w:cs="Arial"/>
                </w:rPr>
                <w:t>Institute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of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Electrical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and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Electronics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Engineers</w:t>
              </w:r>
            </w:hyperlink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IEEE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) в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hyperlink r:id="rId9" w:history="1">
              <w:r w:rsidRPr="00C12131">
                <w:rPr>
                  <w:rStyle w:val="a6"/>
                  <w:rFonts w:ascii="Arial" w:hAnsi="Arial" w:cs="Arial"/>
                  <w:b/>
                  <w:bCs/>
                  <w:color w:val="00A7B3"/>
                  <w:shd w:val="clear" w:color="auto" w:fill="FFFFFF"/>
                  <w:lang w:val="ru-RU"/>
                </w:rPr>
                <w:t>2020</w:t>
              </w:r>
            </w:hyperlink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г. и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hyperlink r:id="rId10" w:history="1">
              <w:r w:rsidRPr="00C12131">
                <w:rPr>
                  <w:rStyle w:val="a6"/>
                  <w:rFonts w:ascii="Arial" w:hAnsi="Arial" w:cs="Arial"/>
                  <w:b/>
                  <w:bCs/>
                  <w:color w:val="00A7B3"/>
                  <w:shd w:val="clear" w:color="auto" w:fill="FFFFFF"/>
                  <w:lang w:val="ru-RU"/>
                </w:rPr>
                <w:t>2021</w:t>
              </w:r>
            </w:hyperlink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 xml:space="preserve">г. назвал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Python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 xml:space="preserve"> самым популярным языком программирования.</w:t>
            </w:r>
          </w:p>
          <w:p w:rsidR="00BB2341" w:rsidRPr="00C12131" w:rsidRDefault="00C1213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Институт инженеров электротехники и электроники (</w:t>
            </w:r>
            <w:hyperlink r:id="rId11" w:history="1">
              <w:r>
                <w:rPr>
                  <w:rStyle w:val="a6"/>
                  <w:rFonts w:ascii="Arial" w:hAnsi="Arial" w:cs="Arial"/>
                </w:rPr>
                <w:t>Institute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of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Electrical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and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Electronics</w:t>
              </w:r>
              <w:r w:rsidRPr="00C12131">
                <w:rPr>
                  <w:rStyle w:val="a6"/>
                  <w:rFonts w:ascii="Arial" w:hAnsi="Arial" w:cs="Arial"/>
                  <w:lang w:val="ru-RU"/>
                </w:rPr>
                <w:t xml:space="preserve"> </w:t>
              </w:r>
              <w:r>
                <w:rPr>
                  <w:rStyle w:val="a6"/>
                  <w:rFonts w:ascii="Arial" w:hAnsi="Arial" w:cs="Arial"/>
                </w:rPr>
                <w:t>Engineers</w:t>
              </w:r>
            </w:hyperlink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IEEE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) в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hyperlink r:id="rId12" w:history="1">
              <w:r w:rsidRPr="00C12131">
                <w:rPr>
                  <w:rStyle w:val="a6"/>
                  <w:rFonts w:ascii="Arial" w:hAnsi="Arial" w:cs="Arial"/>
                  <w:b/>
                  <w:bCs/>
                  <w:color w:val="00A7B3"/>
                  <w:shd w:val="clear" w:color="auto" w:fill="FFFFFF"/>
                  <w:lang w:val="ru-RU"/>
                </w:rPr>
                <w:t>2020</w:t>
              </w:r>
            </w:hyperlink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г. и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hyperlink r:id="rId13" w:history="1">
              <w:r w:rsidRPr="00C12131">
                <w:rPr>
                  <w:rStyle w:val="a6"/>
                  <w:rFonts w:ascii="Arial" w:hAnsi="Arial" w:cs="Arial"/>
                  <w:b/>
                  <w:bCs/>
                  <w:color w:val="00A7B3"/>
                  <w:shd w:val="clear" w:color="auto" w:fill="FFFFFF"/>
                  <w:lang w:val="ru-RU"/>
                </w:rPr>
                <w:t>2021</w:t>
              </w:r>
            </w:hyperlink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 xml:space="preserve">г. назвал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Python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 xml:space="preserve"> самым популярным языком программирования.</w:t>
            </w:r>
          </w:p>
          <w:p w:rsidR="00C12131" w:rsidRPr="00C12131" w:rsidRDefault="00C1213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Впервые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hyperlink r:id="rId14" w:history="1">
              <w:r>
                <w:rPr>
                  <w:rStyle w:val="a6"/>
                  <w:rFonts w:ascii="Arial" w:hAnsi="Arial" w:cs="Arial"/>
                </w:rPr>
                <w:t>Python</w:t>
              </w:r>
            </w:hyperlink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hyperlink r:id="rId15" w:history="1">
              <w:r w:rsidRPr="00C12131">
                <w:rPr>
                  <w:rStyle w:val="a6"/>
                  <w:rFonts w:ascii="Arial" w:hAnsi="Arial" w:cs="Arial"/>
                  <w:b/>
                  <w:bCs/>
                  <w:color w:val="00A7B3"/>
                  <w:shd w:val="clear" w:color="auto" w:fill="FFFFFF"/>
                  <w:lang w:val="ru-RU"/>
                </w:rPr>
                <w:t>стал</w:t>
              </w:r>
            </w:hyperlink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«языком месяца» по версии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hyperlink r:id="rId16" w:history="1">
              <w:r>
                <w:rPr>
                  <w:rStyle w:val="a6"/>
                  <w:rFonts w:ascii="Arial" w:hAnsi="Arial" w:cs="Arial"/>
                </w:rPr>
                <w:t>Tiobe</w:t>
              </w:r>
            </w:hyperlink>
            <w:r>
              <w:rPr>
                <w:rFonts w:ascii="Arial" w:hAnsi="Arial" w:cs="Arial"/>
                <w:color w:val="212121"/>
                <w:shd w:val="clear" w:color="auto" w:fill="FFFFFF"/>
              </w:rPr>
              <w:t> </w:t>
            </w:r>
            <w:r w:rsidRPr="00C12131">
              <w:rPr>
                <w:rFonts w:ascii="Arial" w:hAnsi="Arial" w:cs="Arial"/>
                <w:color w:val="212121"/>
                <w:shd w:val="clear" w:color="auto" w:fill="FFFFFF"/>
                <w:lang w:val="ru-RU"/>
              </w:rPr>
              <w:t>в октябре 2021 г. и пока с этим статусом не расставался.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 w:rsidP="00C12131">
            <w:pPr>
              <w:pStyle w:val="TableContents"/>
              <w:rPr>
                <w:lang w:val="ru-RU"/>
              </w:rPr>
            </w:pPr>
          </w:p>
        </w:tc>
      </w:tr>
      <w:tr w:rsidR="00BB234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Позитивные следствия и/или достоинства описанной в статье технологии </w:t>
            </w:r>
          </w:p>
          <w:p w:rsidR="00C12131" w:rsidRDefault="00C12131" w:rsidP="00C12131">
            <w:pPr>
              <w:pStyle w:val="TableContents"/>
              <w:rPr>
                <w:lang w:val="ru-RU"/>
              </w:rPr>
            </w:pPr>
            <w:r w:rsidRPr="00C12131">
              <w:rPr>
                <w:lang w:val="ru-RU"/>
              </w:rPr>
              <w:t xml:space="preserve">1. </w:t>
            </w:r>
            <w:r>
              <w:rPr>
                <w:lang w:val="ru-RU"/>
              </w:rPr>
              <w:t>Статистика приведена цифрами.</w:t>
            </w:r>
            <w:r w:rsidRPr="00C12131">
              <w:rPr>
                <w:lang w:val="ru-RU"/>
              </w:rPr>
              <w:t xml:space="preserve"> </w:t>
            </w:r>
          </w:p>
          <w:p w:rsidR="00C12131" w:rsidRDefault="00C12131" w:rsidP="00C12131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2. Есть хорошие факты</w:t>
            </w:r>
            <w:r w:rsidRPr="00C12131">
              <w:rPr>
                <w:lang w:val="ru-RU"/>
              </w:rPr>
              <w:t xml:space="preserve"> про </w:t>
            </w:r>
            <w:r>
              <w:t>Python</w:t>
            </w:r>
            <w:r w:rsidRPr="00C12131">
              <w:rPr>
                <w:lang w:val="ru-RU"/>
              </w:rPr>
              <w:t xml:space="preserve">. </w:t>
            </w:r>
          </w:p>
          <w:p w:rsidR="00BB2341" w:rsidRDefault="00C12131" w:rsidP="00C12131">
            <w:pPr>
              <w:pStyle w:val="TableContents"/>
              <w:rPr>
                <w:lang w:val="ru-RU"/>
              </w:rPr>
            </w:pPr>
            <w:r w:rsidRPr="00C12131">
              <w:rPr>
                <w:lang w:val="ru-RU"/>
              </w:rPr>
              <w:t>3. Статья написана простым языком, который поймут даже люди с гуманитарным образованием.</w:t>
            </w:r>
            <w:r>
              <w:rPr>
                <w:lang w:val="ru-RU"/>
              </w:rPr>
              <w:t xml:space="preserve"> </w:t>
            </w:r>
          </w:p>
        </w:tc>
      </w:tr>
      <w:tr w:rsidR="00BB2341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 w:rsidP="00C1213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</w:t>
            </w:r>
            <w:r w:rsidR="00C12131">
              <w:rPr>
                <w:b/>
                <w:bCs/>
                <w:lang w:val="ru-RU"/>
              </w:rPr>
              <w:t xml:space="preserve">ой в статье технологии </w:t>
            </w:r>
          </w:p>
          <w:p w:rsidR="00BB2341" w:rsidRDefault="00C1213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 перечислены преимущества.</w:t>
            </w:r>
          </w:p>
          <w:p w:rsidR="00BB2341" w:rsidRDefault="00C1213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Не сказано в каких сферах язык </w:t>
            </w:r>
            <w:r>
              <w:t>Python</w:t>
            </w:r>
            <w:r w:rsidRPr="00C12131">
              <w:rPr>
                <w:lang w:val="ru-RU"/>
              </w:rPr>
              <w:t xml:space="preserve"> </w:t>
            </w:r>
            <w:r w:rsidR="0060001D">
              <w:rPr>
                <w:lang w:val="ru-RU"/>
              </w:rPr>
              <w:t>лучше других языков, а в каких уступает другим языкам.</w:t>
            </w:r>
          </w:p>
          <w:p w:rsidR="0060001D" w:rsidRPr="00616AC6" w:rsidRDefault="0060001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 приведён опрос среди программистов.</w:t>
            </w:r>
          </w:p>
        </w:tc>
      </w:tr>
      <w:tr w:rsidR="00BB2341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3B6" w:rsidRDefault="004B23B6">
      <w:r>
        <w:separator/>
      </w:r>
    </w:p>
  </w:endnote>
  <w:endnote w:type="continuationSeparator" w:id="0">
    <w:p w:rsidR="004B23B6" w:rsidRDefault="004B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3B6" w:rsidRDefault="004B23B6">
      <w:r>
        <w:separator/>
      </w:r>
    </w:p>
  </w:footnote>
  <w:footnote w:type="continuationSeparator" w:id="0">
    <w:p w:rsidR="004B23B6" w:rsidRDefault="004B23B6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949B7"/>
    <w:rsid w:val="000A4623"/>
    <w:rsid w:val="000D4E06"/>
    <w:rsid w:val="00326981"/>
    <w:rsid w:val="0040677F"/>
    <w:rsid w:val="004A7A56"/>
    <w:rsid w:val="004B23B6"/>
    <w:rsid w:val="0060001D"/>
    <w:rsid w:val="00616AC6"/>
    <w:rsid w:val="007932EB"/>
    <w:rsid w:val="00817B2B"/>
    <w:rsid w:val="00837A5C"/>
    <w:rsid w:val="009441BB"/>
    <w:rsid w:val="00977D58"/>
    <w:rsid w:val="009C16CA"/>
    <w:rsid w:val="009E6EF7"/>
    <w:rsid w:val="00AF2AFC"/>
    <w:rsid w:val="00AF60B4"/>
    <w:rsid w:val="00BA76DB"/>
    <w:rsid w:val="00BB2341"/>
    <w:rsid w:val="00C12131"/>
    <w:rsid w:val="00C6418F"/>
    <w:rsid w:val="00D657A6"/>
    <w:rsid w:val="00E552CF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1F71AD9-40B2-4B0B-8690-E10E6C36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Обычный (Интернет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Заголовок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ws.ru/book/IEEE_-_The_Institute_of_Electrical_and_Electronics_Engineers_-_%D0%98%D0%98%D0%AD%D0%A0_-_%D0%98%D0%BD%D1%81%D1%82%D0%B8%D1%82%D1%83%D1%82_%D0%B8%D0%BD%D0%B6%D0%B5%D0%BD%D0%B5%D1%80%D0%BE%D0%B2_%D1%8D%D0%BB%D0%B5%D0%BA%D1%82%D1%80%D0%BE%D1%82%D0%B5%D1%85%D0%BD%D0%B8%D0%BA%D0%B8_%D0%B8_%D1%8D%D0%BB%D0%B5%D0%BA%D1%82%D1%80%D0%BE%D0%BD%D0%B8%D0%BA%D0%B8" TargetMode="External"/><Relationship Id="rId13" Type="http://schemas.openxmlformats.org/officeDocument/2006/relationships/hyperlink" Target="https://www.cnews.ru/news/top/2021-08-27_nazvany_samye_populyarny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ck.ru/32Tmd3" TargetMode="External"/><Relationship Id="rId12" Type="http://schemas.openxmlformats.org/officeDocument/2006/relationships/hyperlink" Target="https://www.cnews.ru/news/top/2020-07-27_nazvany_samye_populyarny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ews.ru/book/TIOBE_programming_community_index_-_%D0%98%D0%BD%D0%B4%D0%B5%D0%BA%D1%81_%D0%BF%D0%BE%D0%BF%D1%83%D0%BB%D1%8F%D1%80%D0%BD%D0%BE%D1%81%D1%82%D0%B8_%D1%8F%D0%B7%D1%8B%D0%BA%D0%BE%D0%B2_%D0%BF%D1%80%D0%BE%D0%B3%D1%80%D0%B0%D0%BC%D0%BC%D0%B8%D1%80%D0%BE%D0%B2%D0%B0%D0%BD%D0%B8%D1%8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ews.ru/book/IEEE_-_The_Institute_of_Electrical_and_Electronics_Engineers_-_%D0%98%D0%98%D0%AD%D0%A0_-_%D0%98%D0%BD%D1%81%D1%82%D0%B8%D1%82%D1%83%D1%82_%D0%B8%D0%BD%D0%B6%D0%B5%D0%BD%D0%B5%D1%80%D0%BE%D0%B2_%D1%8D%D0%BB%D0%B5%D0%BA%D1%82%D1%80%D0%BE%D1%82%D0%B5%D1%85%D0%BD%D0%B8%D0%BA%D0%B8_%D0%B8_%D1%8D%D0%BB%D0%B5%D0%BA%D1%82%D1%80%D0%BE%D0%BD%D0%B8%D0%BA%D0%B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ews.ru/news/top/2021-10-11_tsel_dostignutapython_vpervye" TargetMode="External"/><Relationship Id="rId10" Type="http://schemas.openxmlformats.org/officeDocument/2006/relationships/hyperlink" Target="https://www.cnews.ru/news/top/2021-08-27_nazvany_samye_populyarn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ews.ru/news/top/2020-07-27_nazvany_samye_populyarnye" TargetMode="External"/><Relationship Id="rId14" Type="http://schemas.openxmlformats.org/officeDocument/2006/relationships/hyperlink" Target="https://www.cnews.ru/book/Python_-_%D0%B2%D1%8B%D1%81%D0%BE%D0%BA%D0%BE%D1%83%D1%80%D0%BE%D0%B2%D0%BD%D0%B5%D0%B2%D1%8B%D0%B9_%D1%8F%D0%B7%D1%8B%D0%BA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3660</CharactersWithSpaces>
  <SharedDoc>false</SharedDoc>
  <HLinks>
    <vt:vector size="60" baseType="variant">
      <vt:variant>
        <vt:i4>7733297</vt:i4>
      </vt:variant>
      <vt:variant>
        <vt:i4>27</vt:i4>
      </vt:variant>
      <vt:variant>
        <vt:i4>0</vt:i4>
      </vt:variant>
      <vt:variant>
        <vt:i4>5</vt:i4>
      </vt:variant>
      <vt:variant>
        <vt:lpwstr>https://www.cnews.ru/book/TIOBE_programming_community_index_-_%D0%98%D0%BD%D0%B4%D0%B5%D0%BA%D1%81_%D0%BF%D0%BE%D0%BF%D1%83%D0%BB%D1%8F%D1%80%D0%BD%D0%BE%D1%81%D1%82%D0%B8_%D1%8F%D0%B7%D1%8B%D0%BA%D0%BE%D0%B2_%D0%BF%D1%80%D0%BE%D0%B3%D1%80%D0%B0%D0%BC%D0%BC%D0%B8%D1%80%D0%BE%D0%B2%D0%B0%D0%BD%D0%B8%D1%8F</vt:lpwstr>
      </vt:variant>
      <vt:variant>
        <vt:lpwstr/>
      </vt:variant>
      <vt:variant>
        <vt:i4>589885</vt:i4>
      </vt:variant>
      <vt:variant>
        <vt:i4>24</vt:i4>
      </vt:variant>
      <vt:variant>
        <vt:i4>0</vt:i4>
      </vt:variant>
      <vt:variant>
        <vt:i4>5</vt:i4>
      </vt:variant>
      <vt:variant>
        <vt:lpwstr>https://www.cnews.ru/news/top/2021-10-11_tsel_dostignutapython_vpervye</vt:lpwstr>
      </vt:variant>
      <vt:variant>
        <vt:lpwstr/>
      </vt:variant>
      <vt:variant>
        <vt:i4>5963846</vt:i4>
      </vt:variant>
      <vt:variant>
        <vt:i4>21</vt:i4>
      </vt:variant>
      <vt:variant>
        <vt:i4>0</vt:i4>
      </vt:variant>
      <vt:variant>
        <vt:i4>5</vt:i4>
      </vt:variant>
      <vt:variant>
        <vt:lpwstr>https://www.cnews.ru/book/Python_-_%D0%B2%D1%8B%D1%81%D0%BE%D0%BA%D0%BE%D1%83%D1%80%D0%BE%D0%B2%D0%BD%D0%B5%D0%B2%D1%8B%D0%B9_%D1%8F%D0%B7%D1%8B%D0%BA_%D0%BF%D1%80%D0%BE%D0%B3%D1%80%D0%B0%D0%BC%D0%BC%D0%B8%D1%80%D0%BE%D0%B2%D0%B0%D0%BD%D0%B8%D1%8F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2490379</vt:i4>
      </vt:variant>
      <vt:variant>
        <vt:i4>18</vt:i4>
      </vt:variant>
      <vt:variant>
        <vt:i4>0</vt:i4>
      </vt:variant>
      <vt:variant>
        <vt:i4>5</vt:i4>
      </vt:variant>
      <vt:variant>
        <vt:lpwstr>https://www.cnews.ru/news/top/2021-08-27_nazvany_samye_populyarnye</vt:lpwstr>
      </vt:variant>
      <vt:variant>
        <vt:lpwstr/>
      </vt:variant>
      <vt:variant>
        <vt:i4>2555908</vt:i4>
      </vt:variant>
      <vt:variant>
        <vt:i4>15</vt:i4>
      </vt:variant>
      <vt:variant>
        <vt:i4>0</vt:i4>
      </vt:variant>
      <vt:variant>
        <vt:i4>5</vt:i4>
      </vt:variant>
      <vt:variant>
        <vt:lpwstr>https://www.cnews.ru/news/top/2020-07-27_nazvany_samye_populyarnye</vt:lpwstr>
      </vt:variant>
      <vt:variant>
        <vt:lpwstr/>
      </vt:variant>
      <vt:variant>
        <vt:i4>2162740</vt:i4>
      </vt:variant>
      <vt:variant>
        <vt:i4>12</vt:i4>
      </vt:variant>
      <vt:variant>
        <vt:i4>0</vt:i4>
      </vt:variant>
      <vt:variant>
        <vt:i4>5</vt:i4>
      </vt:variant>
      <vt:variant>
        <vt:lpwstr>https://www.cnews.ru/book/IEEE_-_The_Institute_of_Electrical_and_Electronics_Engineers_-_%D0%98%D0%98%D0%AD%D0%A0_-_%D0%98%D0%BD%D1%81%D1%82%D0%B8%D1%82%D1%83%D1%82_%D0%B8%D0%BD%D0%B6%D0%B5%D0%BD%D0%B5%D1%80%D0%BE%D0%B2_%D1%8D%D0%BB%D0%B5%D0%BA%D1%82%D1%80%D0%BE%D1%82%D0%B5%D1%85%D0%BD%D0%B8%D0%BA%D0%B8_%D0%B8_%D1%8D%D0%BB%D0%B5%D0%BA%D1%82%D1%80%D0%BE%D0%BD%D0%B8%D0%BA%D0%B8</vt:lpwstr>
      </vt:variant>
      <vt:variant>
        <vt:lpwstr/>
      </vt:variant>
      <vt:variant>
        <vt:i4>2490379</vt:i4>
      </vt:variant>
      <vt:variant>
        <vt:i4>9</vt:i4>
      </vt:variant>
      <vt:variant>
        <vt:i4>0</vt:i4>
      </vt:variant>
      <vt:variant>
        <vt:i4>5</vt:i4>
      </vt:variant>
      <vt:variant>
        <vt:lpwstr>https://www.cnews.ru/news/top/2021-08-27_nazvany_samye_populyarnye</vt:lpwstr>
      </vt:variant>
      <vt:variant>
        <vt:lpwstr/>
      </vt:variant>
      <vt:variant>
        <vt:i4>2555908</vt:i4>
      </vt:variant>
      <vt:variant>
        <vt:i4>6</vt:i4>
      </vt:variant>
      <vt:variant>
        <vt:i4>0</vt:i4>
      </vt:variant>
      <vt:variant>
        <vt:i4>5</vt:i4>
      </vt:variant>
      <vt:variant>
        <vt:lpwstr>https://www.cnews.ru/news/top/2020-07-27_nazvany_samye_populyarnye</vt:lpwstr>
      </vt:variant>
      <vt:variant>
        <vt:lpwstr/>
      </vt:variant>
      <vt:variant>
        <vt:i4>2162740</vt:i4>
      </vt:variant>
      <vt:variant>
        <vt:i4>3</vt:i4>
      </vt:variant>
      <vt:variant>
        <vt:i4>0</vt:i4>
      </vt:variant>
      <vt:variant>
        <vt:i4>5</vt:i4>
      </vt:variant>
      <vt:variant>
        <vt:lpwstr>https://www.cnews.ru/book/IEEE_-_The_Institute_of_Electrical_and_Electronics_Engineers_-_%D0%98%D0%98%D0%AD%D0%A0_-_%D0%98%D0%BD%D1%81%D1%82%D0%B8%D1%82%D1%83%D1%82_%D0%B8%D0%BD%D0%B6%D0%B5%D0%BD%D0%B5%D1%80%D0%BE%D0%B2_%D1%8D%D0%BB%D0%B5%D0%BA%D1%82%D1%80%D0%BE%D1%82%D0%B5%D1%85%D0%BD%D0%B8%D0%BA%D0%B8_%D0%B8_%D1%8D%D0%BB%D0%B5%D0%BA%D1%82%D1%80%D0%BE%D0%BD%D0%B8%D0%BA%D0%B8</vt:lpwstr>
      </vt:variant>
      <vt:variant>
        <vt:lpwstr/>
      </vt:variant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https://clck.ru/32Tmd3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Faridun Faiziev</cp:lastModifiedBy>
  <cp:revision>2</cp:revision>
  <cp:lastPrinted>2022-10-24T21:28:00Z</cp:lastPrinted>
  <dcterms:created xsi:type="dcterms:W3CDTF">2022-12-20T19:58:00Z</dcterms:created>
  <dcterms:modified xsi:type="dcterms:W3CDTF">2022-12-20T19:58:00Z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